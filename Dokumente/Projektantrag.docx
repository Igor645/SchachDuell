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A88F" w14:textId="77777777" w:rsidR="00D07B44" w:rsidRPr="007E5FF1" w:rsidRDefault="002B0ED7" w:rsidP="00496DDF">
      <w:pPr>
        <w:pStyle w:val="berschrift1"/>
        <w:widowControl/>
        <w:tabs>
          <w:tab w:val="clear" w:pos="432"/>
          <w:tab w:val="num" w:pos="0"/>
        </w:tabs>
        <w:spacing w:before="60"/>
        <w:ind w:left="0" w:hanging="6"/>
        <w:rPr>
          <w:lang w:val="de-CH"/>
        </w:rPr>
      </w:pPr>
      <w:r>
        <w:rPr>
          <w:lang w:val="de-CH"/>
        </w:rPr>
        <w:t>Projektauftrag</w:t>
      </w:r>
    </w:p>
    <w:tbl>
      <w:tblPr>
        <w:tblW w:w="929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6"/>
      </w:tblGrid>
      <w:tr w:rsidR="00496DDF" w:rsidRPr="007E5FF1" w14:paraId="6D8DFED1" w14:textId="77777777" w:rsidTr="00496DDF">
        <w:trPr>
          <w:cantSplit/>
          <w:trHeight w:val="313"/>
        </w:trPr>
        <w:tc>
          <w:tcPr>
            <w:tcW w:w="9296" w:type="dxa"/>
            <w:shd w:val="clear" w:color="auto" w:fill="BFBFBF"/>
          </w:tcPr>
          <w:p w14:paraId="63953137" w14:textId="77777777" w:rsidR="00496DDF" w:rsidRPr="007E5FF1" w:rsidRDefault="00B22677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>
              <w:rPr>
                <w:lang w:val="de-CH"/>
              </w:rPr>
              <w:t>Projektname</w:t>
            </w:r>
            <w:r w:rsidR="00496DDF" w:rsidRPr="007E5FF1">
              <w:rPr>
                <w:lang w:val="de-CH"/>
              </w:rPr>
              <w:t>:</w:t>
            </w:r>
          </w:p>
        </w:tc>
      </w:tr>
      <w:tr w:rsidR="00496DDF" w:rsidRPr="007E5FF1" w14:paraId="684BC7E4" w14:textId="77777777" w:rsidTr="00496DDF">
        <w:trPr>
          <w:cantSplit/>
          <w:trHeight w:val="851"/>
        </w:trPr>
        <w:tc>
          <w:tcPr>
            <w:tcW w:w="9296" w:type="dxa"/>
          </w:tcPr>
          <w:p w14:paraId="7B759115" w14:textId="77777777" w:rsidR="00496DDF" w:rsidRPr="007E5FF1" w:rsidRDefault="00496DDF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ind w:left="12" w:hanging="6"/>
              <w:rPr>
                <w:color w:val="4F81BD"/>
                <w:lang w:val="de-CH"/>
              </w:rPr>
            </w:pPr>
            <w:r w:rsidRPr="007E5FF1">
              <w:rPr>
                <w:color w:val="4F81BD"/>
                <w:lang w:val="de-CH"/>
              </w:rPr>
              <w:t>NAME DES PROJEKTES</w:t>
            </w:r>
          </w:p>
        </w:tc>
      </w:tr>
    </w:tbl>
    <w:p w14:paraId="3E405A02" w14:textId="77777777" w:rsidR="00D07B44" w:rsidRPr="007E5FF1" w:rsidRDefault="00D07B44" w:rsidP="00496DDF">
      <w:pPr>
        <w:tabs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0" w:type="auto"/>
        <w:tblInd w:w="-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6"/>
      </w:tblGrid>
      <w:tr w:rsidR="00D07B44" w:rsidRPr="007E5FF1" w14:paraId="6AAE6E0B" w14:textId="77777777">
        <w:trPr>
          <w:cantSplit/>
          <w:trHeight w:val="313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C9D2F2" w14:textId="77777777" w:rsidR="00D07B44" w:rsidRPr="007E5FF1" w:rsidRDefault="00496DDF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7E5FF1">
              <w:rPr>
                <w:lang w:val="de-CH"/>
              </w:rPr>
              <w:t>Beschreibung</w:t>
            </w:r>
            <w:r w:rsidR="00D07B44" w:rsidRPr="007E5FF1">
              <w:rPr>
                <w:lang w:val="de-CH"/>
              </w:rPr>
              <w:t>:</w:t>
            </w:r>
          </w:p>
        </w:tc>
      </w:tr>
      <w:tr w:rsidR="00D07B44" w:rsidRPr="009F68E4" w14:paraId="7CBFB2D1" w14:textId="77777777">
        <w:trPr>
          <w:cantSplit/>
          <w:trHeight w:val="348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484D" w14:textId="77777777" w:rsidR="00CC7F37" w:rsidRDefault="00E46802" w:rsidP="00CC7F37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 w:rsidRPr="00E46802">
              <w:rPr>
                <w:lang w:val="de-CH"/>
              </w:rPr>
              <w:t xml:space="preserve">Das Projekt ist eine funktionierende </w:t>
            </w:r>
            <w:r w:rsidR="00CC7F37">
              <w:rPr>
                <w:lang w:val="de-CH"/>
              </w:rPr>
              <w:t>Webs</w:t>
            </w:r>
            <w:r w:rsidRPr="00E46802">
              <w:rPr>
                <w:lang w:val="de-CH"/>
              </w:rPr>
              <w:t>eite, auf welcher man zu zweit Schach spielen kann</w:t>
            </w:r>
            <w:r w:rsidR="009A5DDC">
              <w:rPr>
                <w:lang w:val="de-CH"/>
              </w:rPr>
              <w:t xml:space="preserve">. </w:t>
            </w:r>
            <w:r w:rsidR="00D45CFB">
              <w:rPr>
                <w:lang w:val="de-CH"/>
              </w:rPr>
              <w:t xml:space="preserve">Mit HTML und CSS erstellen wir das 8 mal 8 Spielfeld. </w:t>
            </w:r>
            <w:r w:rsidR="009A5DDC">
              <w:rPr>
                <w:lang w:val="de-CH"/>
              </w:rPr>
              <w:t>Das Spiel soll den Regeln von Schach entsprechen. Das heisst</w:t>
            </w:r>
            <w:r w:rsidR="00D45CFB">
              <w:rPr>
                <w:lang w:val="de-CH"/>
              </w:rPr>
              <w:t xml:space="preserve"> die Bewegungsmuster von Figuren sind gemäss Schach Standard,</w:t>
            </w:r>
            <w:r w:rsidR="009A5DDC">
              <w:rPr>
                <w:lang w:val="de-CH"/>
              </w:rPr>
              <w:t xml:space="preserve"> Bauern lassen sich umwandeln und Ausnahmeregeln wie en Passant und Rochade werden berücksichtigt</w:t>
            </w:r>
            <w:r w:rsidRPr="00E46802">
              <w:rPr>
                <w:lang w:val="de-CH"/>
              </w:rPr>
              <w:t>.</w:t>
            </w:r>
            <w:r w:rsidR="009A5DDC">
              <w:rPr>
                <w:lang w:val="de-CH"/>
              </w:rPr>
              <w:t xml:space="preserve"> </w:t>
            </w:r>
            <w:r w:rsidR="00D45CFB">
              <w:rPr>
                <w:lang w:val="de-CH"/>
              </w:rPr>
              <w:t>Der Bauer kann sich beim ersten Zug um 2 Felder und sonst nur 1 nach oben bewegen</w:t>
            </w:r>
            <w:r w:rsidR="00CC7F37">
              <w:rPr>
                <w:lang w:val="de-CH"/>
              </w:rPr>
              <w:t>. D</w:t>
            </w:r>
            <w:r w:rsidR="00D45CFB">
              <w:rPr>
                <w:lang w:val="de-CH"/>
              </w:rPr>
              <w:t>er Läufer bewegt sich diagonal um so viele Felder wie er will</w:t>
            </w:r>
            <w:r w:rsidR="00CC7F37">
              <w:rPr>
                <w:lang w:val="de-CH"/>
              </w:rPr>
              <w:t>. D</w:t>
            </w:r>
            <w:r w:rsidR="00D45CFB">
              <w:rPr>
                <w:lang w:val="de-CH"/>
              </w:rPr>
              <w:t>er Springer springt in einer L-Form zusätzlich kann er über andere Figuren springen. Der Turm bewegt sich geradeaus um so viele Felder wie er will. Die Dame bewegt</w:t>
            </w:r>
            <w:r w:rsidR="00CC7F37">
              <w:rPr>
                <w:lang w:val="de-CH"/>
              </w:rPr>
              <w:t xml:space="preserve"> sich</w:t>
            </w:r>
            <w:r w:rsidR="00D45CFB">
              <w:rPr>
                <w:lang w:val="de-CH"/>
              </w:rPr>
              <w:t xml:space="preserve"> </w:t>
            </w:r>
            <w:r w:rsidR="00CC7F37">
              <w:rPr>
                <w:lang w:val="de-CH"/>
              </w:rPr>
              <w:t>diagonal und auch geradeaus um so viele Felder wie sie will. Der König kann sich nur um 1 Feld in jede Richtung bewegen. All diese Regeln sieht man in der von uns erstellten Spielanleitung. Die Logik dieser Bewegungen soll mit JavaScript erfüllt werden.</w:t>
            </w:r>
            <w:r w:rsidR="00D45CFB">
              <w:rPr>
                <w:lang w:val="de-CH"/>
              </w:rPr>
              <w:br/>
            </w:r>
            <w:r w:rsidR="009A5DDC">
              <w:rPr>
                <w:lang w:val="de-CH"/>
              </w:rPr>
              <w:t>Es wird keinen Bot geben, gegen den man antreten kann, sondern nur die Funktion über den gleichen Laptop miteinander zu spielen.</w:t>
            </w:r>
          </w:p>
          <w:p w14:paraId="44B5F0AA" w14:textId="196B1CA9" w:rsidR="00CC7F37" w:rsidRDefault="00CC7F37" w:rsidP="00CC7F37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br/>
            </w:r>
            <w:r w:rsidRPr="00CC7F37">
              <w:rPr>
                <w:b/>
                <w:bCs/>
                <w:lang w:val="de-CH"/>
              </w:rPr>
              <w:t>Ziele:</w:t>
            </w:r>
            <w:r>
              <w:rPr>
                <w:lang w:val="de-CH"/>
              </w:rPr>
              <w:br/>
              <w:t>-Wir bringen das Spiel zum Laufen.</w:t>
            </w:r>
          </w:p>
          <w:p w14:paraId="3F64B923" w14:textId="77777777" w:rsidR="00CC7F37" w:rsidRDefault="00CC7F37" w:rsidP="00CC7F37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-Figurenlogik korrekt implementiert</w:t>
            </w:r>
          </w:p>
          <w:p w14:paraId="01DC5544" w14:textId="212BC85C" w:rsidR="00CC7F37" w:rsidRPr="00CC7F37" w:rsidRDefault="00CC7F37" w:rsidP="00CC7F37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-Spielanleitung vorhanden</w:t>
            </w:r>
          </w:p>
        </w:tc>
      </w:tr>
    </w:tbl>
    <w:p w14:paraId="613C0711" w14:textId="77777777" w:rsidR="00D07B44" w:rsidRPr="007E5FF1" w:rsidRDefault="00D07B44" w:rsidP="00496DDF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9356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AC11E3" w:rsidRPr="00452582" w14:paraId="204BBC1F" w14:textId="77777777" w:rsidTr="00AC11E3">
        <w:trPr>
          <w:cantSplit/>
          <w:trHeight w:val="313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E813C8" w14:textId="77777777" w:rsidR="00AC11E3" w:rsidRPr="00452582" w:rsidRDefault="00AC11E3" w:rsidP="00873712">
            <w:pPr>
              <w:pStyle w:val="berschrift2"/>
              <w:numPr>
                <w:ilvl w:val="0"/>
                <w:numId w:val="0"/>
              </w:numPr>
              <w:snapToGrid w:val="0"/>
              <w:spacing w:before="120"/>
              <w:ind w:left="12" w:hanging="12"/>
              <w:rPr>
                <w:lang w:val="de-CH"/>
              </w:rPr>
            </w:pPr>
            <w:r w:rsidRPr="00452582">
              <w:rPr>
                <w:lang w:val="de-CH"/>
              </w:rPr>
              <w:t>Module</w:t>
            </w:r>
          </w:p>
        </w:tc>
      </w:tr>
      <w:tr w:rsidR="00AC11E3" w:rsidRPr="00452582" w14:paraId="0D9D6EC4" w14:textId="77777777" w:rsidTr="00AC11E3">
        <w:trPr>
          <w:cantSplit/>
          <w:trHeight w:val="348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AA49" w14:textId="4D030389" w:rsidR="00AC11E3" w:rsidRPr="00452582" w:rsidRDefault="00E46802" w:rsidP="00873712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293, 294</w:t>
            </w:r>
          </w:p>
        </w:tc>
      </w:tr>
    </w:tbl>
    <w:p w14:paraId="6BAF0A2D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9356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AC11E3" w:rsidRPr="00452582" w14:paraId="18FD1975" w14:textId="77777777" w:rsidTr="00873712">
        <w:trPr>
          <w:cantSplit/>
          <w:trHeight w:val="313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264A4C" w14:textId="77777777" w:rsidR="00AC11E3" w:rsidRPr="00452582" w:rsidRDefault="00AC11E3" w:rsidP="00873712">
            <w:pPr>
              <w:pStyle w:val="berschrift2"/>
              <w:numPr>
                <w:ilvl w:val="0"/>
                <w:numId w:val="0"/>
              </w:numPr>
              <w:snapToGrid w:val="0"/>
              <w:spacing w:before="120"/>
              <w:ind w:left="12" w:hanging="12"/>
              <w:rPr>
                <w:lang w:val="de-CH"/>
              </w:rPr>
            </w:pPr>
            <w:r w:rsidRPr="00452582">
              <w:rPr>
                <w:lang w:val="de-CH"/>
              </w:rPr>
              <w:t>Zusätzlich benötigtes Material:</w:t>
            </w:r>
          </w:p>
        </w:tc>
      </w:tr>
      <w:tr w:rsidR="00AC11E3" w:rsidRPr="00452582" w14:paraId="14960DEB" w14:textId="77777777" w:rsidTr="00873712">
        <w:trPr>
          <w:cantSplit/>
          <w:trHeight w:val="348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ACC" w14:textId="0A78BB99" w:rsidR="00AC11E3" w:rsidRPr="00452582" w:rsidRDefault="00AC11E3" w:rsidP="00873712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</w:p>
        </w:tc>
      </w:tr>
    </w:tbl>
    <w:p w14:paraId="5BA0A0A0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3003"/>
        <w:gridCol w:w="3003"/>
        <w:gridCol w:w="3345"/>
      </w:tblGrid>
      <w:tr w:rsidR="00AC11E3" w14:paraId="330234FE" w14:textId="77777777" w:rsidTr="00873712">
        <w:tc>
          <w:tcPr>
            <w:tcW w:w="3003" w:type="dxa"/>
            <w:shd w:val="clear" w:color="auto" w:fill="BFBFBF" w:themeFill="background1" w:themeFillShade="BF"/>
          </w:tcPr>
          <w:p w14:paraId="3C3EF311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12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>Auftraggeber:</w:t>
            </w:r>
          </w:p>
        </w:tc>
        <w:tc>
          <w:tcPr>
            <w:tcW w:w="3003" w:type="dxa"/>
            <w:shd w:val="clear" w:color="auto" w:fill="BFBFBF" w:themeFill="background1" w:themeFillShade="BF"/>
          </w:tcPr>
          <w:p w14:paraId="55FF9DF4" w14:textId="77777777" w:rsidR="00AC11E3" w:rsidRPr="00452582" w:rsidRDefault="00AC11E3" w:rsidP="00873712">
            <w:pPr>
              <w:pStyle w:val="berschrift2"/>
              <w:numPr>
                <w:ilvl w:val="0"/>
                <w:numId w:val="0"/>
              </w:numPr>
              <w:snapToGrid w:val="0"/>
              <w:spacing w:before="120"/>
              <w:rPr>
                <w:lang w:val="de-CH"/>
              </w:rPr>
            </w:pPr>
            <w:r w:rsidRPr="00452582">
              <w:rPr>
                <w:lang w:val="de-CH"/>
              </w:rPr>
              <w:t>Weitere Kontaktpersonen:</w:t>
            </w:r>
          </w:p>
        </w:tc>
        <w:tc>
          <w:tcPr>
            <w:tcW w:w="3345" w:type="dxa"/>
            <w:shd w:val="clear" w:color="auto" w:fill="BFBFBF" w:themeFill="background1" w:themeFillShade="BF"/>
          </w:tcPr>
          <w:p w14:paraId="4A5B7E1F" w14:textId="77777777" w:rsidR="00AC11E3" w:rsidRPr="00452582" w:rsidRDefault="00AC11E3" w:rsidP="00873712">
            <w:pPr>
              <w:pStyle w:val="berschrift2"/>
              <w:numPr>
                <w:ilvl w:val="0"/>
                <w:numId w:val="0"/>
              </w:numPr>
              <w:snapToGrid w:val="0"/>
              <w:spacing w:before="120"/>
              <w:rPr>
                <w:lang w:val="de-CH"/>
              </w:rPr>
            </w:pPr>
            <w:r w:rsidRPr="00452582">
              <w:rPr>
                <w:lang w:val="de-CH"/>
              </w:rPr>
              <w:t xml:space="preserve">Begleitperson </w:t>
            </w:r>
            <w:r>
              <w:rPr>
                <w:lang w:val="de-CH"/>
              </w:rPr>
              <w:t>BBB:</w:t>
            </w:r>
          </w:p>
        </w:tc>
      </w:tr>
      <w:tr w:rsidR="00AC11E3" w:rsidRPr="00782600" w14:paraId="3E2D0E56" w14:textId="77777777" w:rsidTr="00873712">
        <w:tc>
          <w:tcPr>
            <w:tcW w:w="3003" w:type="dxa"/>
          </w:tcPr>
          <w:p w14:paraId="76B7C3EB" w14:textId="58C74DAD" w:rsidR="00AC11E3" w:rsidRDefault="00E46802" w:rsidP="00873712">
            <w:pPr>
              <w:tabs>
                <w:tab w:val="left" w:pos="1278"/>
              </w:tabs>
              <w:snapToGrid w:val="0"/>
              <w:spacing w:before="40" w:after="40"/>
              <w:rPr>
                <w:noProof/>
                <w:lang w:val="de-CH"/>
              </w:rPr>
            </w:pPr>
            <w:r>
              <w:rPr>
                <w:noProof/>
                <w:lang w:val="de-CH"/>
              </w:rPr>
              <w:t>BBB</w:t>
            </w:r>
          </w:p>
        </w:tc>
        <w:tc>
          <w:tcPr>
            <w:tcW w:w="3003" w:type="dxa"/>
          </w:tcPr>
          <w:p w14:paraId="02E411CD" w14:textId="3D8FB434" w:rsidR="00AC11E3" w:rsidRDefault="00E46802" w:rsidP="00873712">
            <w:pPr>
              <w:tabs>
                <w:tab w:val="left" w:pos="1278"/>
              </w:tabs>
              <w:snapToGrid w:val="0"/>
              <w:spacing w:before="40" w:after="40"/>
              <w:rPr>
                <w:noProof/>
                <w:lang w:val="de-CH"/>
              </w:rPr>
            </w:pPr>
            <w:r>
              <w:rPr>
                <w:noProof/>
                <w:lang w:val="de-CH"/>
              </w:rPr>
              <w:t>-</w:t>
            </w:r>
          </w:p>
        </w:tc>
        <w:tc>
          <w:tcPr>
            <w:tcW w:w="3345" w:type="dxa"/>
          </w:tcPr>
          <w:p w14:paraId="028B89AB" w14:textId="2DDACA4D" w:rsidR="00AC11E3" w:rsidRDefault="00E46802" w:rsidP="00873712">
            <w:pPr>
              <w:tabs>
                <w:tab w:val="left" w:pos="1278"/>
              </w:tabs>
              <w:snapToGrid w:val="0"/>
              <w:spacing w:before="40" w:after="40"/>
              <w:rPr>
                <w:noProof/>
                <w:lang w:val="de-CH"/>
              </w:rPr>
            </w:pPr>
            <w:r>
              <w:rPr>
                <w:noProof/>
                <w:lang w:val="de-CH"/>
              </w:rPr>
              <w:t>Rapisarda</w:t>
            </w:r>
          </w:p>
        </w:tc>
      </w:tr>
    </w:tbl>
    <w:p w14:paraId="618BBFF8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9356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7"/>
        <w:gridCol w:w="6149"/>
      </w:tblGrid>
      <w:tr w:rsidR="00AC11E3" w:rsidRPr="00452582" w14:paraId="2B39E670" w14:textId="77777777" w:rsidTr="00873712">
        <w:trPr>
          <w:cantSplit/>
          <w:trHeight w:val="313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</w:tcPr>
          <w:p w14:paraId="49507146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>Projektleiter: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</w:tcPr>
          <w:p w14:paraId="2E165EA7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 xml:space="preserve"> Teammitglieder:</w:t>
            </w:r>
          </w:p>
        </w:tc>
      </w:tr>
      <w:tr w:rsidR="00AC11E3" w:rsidRPr="00452582" w14:paraId="74F4D55A" w14:textId="77777777" w:rsidTr="00873712">
        <w:trPr>
          <w:cantSplit/>
          <w:trHeight w:val="433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4A323F" w14:textId="13B236CC" w:rsidR="00AC11E3" w:rsidRPr="00452582" w:rsidRDefault="00E46802" w:rsidP="00873712">
            <w:pPr>
              <w:pStyle w:val="berschrift2"/>
              <w:tabs>
                <w:tab w:val="clear" w:pos="576"/>
                <w:tab w:val="num" w:pos="12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>
              <w:rPr>
                <w:lang w:val="de-CH"/>
              </w:rPr>
              <w:t>Martic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99BE" w14:textId="0D5881A7" w:rsidR="00AC11E3" w:rsidRPr="00452582" w:rsidRDefault="00E46802" w:rsidP="00873712">
            <w:pPr>
              <w:pStyle w:val="berschrift2"/>
              <w:tabs>
                <w:tab w:val="clear" w:pos="576"/>
                <w:tab w:val="num" w:pos="12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>
              <w:rPr>
                <w:lang w:val="de-CH"/>
              </w:rPr>
              <w:t>Tanaskovic, Zinge, Wösten</w:t>
            </w:r>
          </w:p>
        </w:tc>
      </w:tr>
    </w:tbl>
    <w:p w14:paraId="6FA9DAE6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9"/>
        <w:gridCol w:w="4477"/>
      </w:tblGrid>
      <w:tr w:rsidR="00AC11E3" w:rsidRPr="00452582" w14:paraId="50C902BE" w14:textId="77777777" w:rsidTr="00873712">
        <w:trPr>
          <w:trHeight w:val="330"/>
        </w:trPr>
        <w:tc>
          <w:tcPr>
            <w:tcW w:w="4879" w:type="dxa"/>
            <w:shd w:val="clear" w:color="auto" w:fill="CCCCCC"/>
          </w:tcPr>
          <w:p w14:paraId="623F9779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>Termin Projektstart:</w:t>
            </w:r>
          </w:p>
        </w:tc>
        <w:tc>
          <w:tcPr>
            <w:tcW w:w="4477" w:type="dxa"/>
            <w:shd w:val="clear" w:color="auto" w:fill="CCCCCC"/>
          </w:tcPr>
          <w:p w14:paraId="3CA2E8C8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>Termin Projektende:</w:t>
            </w:r>
          </w:p>
        </w:tc>
      </w:tr>
      <w:tr w:rsidR="00AC11E3" w:rsidRPr="00452582" w14:paraId="3BFBA7CE" w14:textId="77777777" w:rsidTr="00873712">
        <w:trPr>
          <w:trHeight w:val="547"/>
        </w:trPr>
        <w:tc>
          <w:tcPr>
            <w:tcW w:w="4879" w:type="dxa"/>
          </w:tcPr>
          <w:p w14:paraId="4A7B14CE" w14:textId="3CBD28B5" w:rsidR="00AC11E3" w:rsidRPr="00452582" w:rsidRDefault="00E46802" w:rsidP="00873712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13.12.2022</w:t>
            </w:r>
          </w:p>
        </w:tc>
        <w:tc>
          <w:tcPr>
            <w:tcW w:w="4477" w:type="dxa"/>
          </w:tcPr>
          <w:p w14:paraId="6ED9FE3F" w14:textId="194742EB" w:rsidR="00AC11E3" w:rsidRPr="00452582" w:rsidRDefault="009A5DDC" w:rsidP="00873712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21.2.2023</w:t>
            </w:r>
          </w:p>
        </w:tc>
      </w:tr>
    </w:tbl>
    <w:p w14:paraId="4061597C" w14:textId="77777777" w:rsidR="00D07B44" w:rsidRPr="007E5FF1" w:rsidRDefault="00D07B44" w:rsidP="00496DDF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sectPr w:rsidR="00D07B44" w:rsidRPr="007E5FF1">
      <w:headerReference w:type="default" r:id="rId7"/>
      <w:footnotePr>
        <w:pos w:val="beneathText"/>
      </w:footnotePr>
      <w:pgSz w:w="11899" w:h="16837"/>
      <w:pgMar w:top="623" w:right="1440" w:bottom="1134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5D5D" w14:textId="77777777" w:rsidR="0005085F" w:rsidRDefault="0005085F">
      <w:pPr>
        <w:spacing w:before="0" w:after="0"/>
      </w:pPr>
      <w:r>
        <w:separator/>
      </w:r>
    </w:p>
  </w:endnote>
  <w:endnote w:type="continuationSeparator" w:id="0">
    <w:p w14:paraId="286EDB16" w14:textId="77777777" w:rsidR="0005085F" w:rsidRDefault="000508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3C5E" w14:textId="77777777" w:rsidR="0005085F" w:rsidRDefault="0005085F">
      <w:pPr>
        <w:spacing w:before="0" w:after="0"/>
      </w:pPr>
      <w:r>
        <w:separator/>
      </w:r>
    </w:p>
  </w:footnote>
  <w:footnote w:type="continuationSeparator" w:id="0">
    <w:p w14:paraId="5BBC4D5A" w14:textId="77777777" w:rsidR="0005085F" w:rsidRDefault="000508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1A8E" w14:textId="77777777" w:rsidR="00D07B44" w:rsidRDefault="00AC11E3">
    <w:pPr>
      <w:pStyle w:val="Kopfzeile"/>
      <w:widowControl/>
      <w:jc w:val="right"/>
    </w:pPr>
    <w:r w:rsidRPr="00E167B6">
      <w:rPr>
        <w:noProof/>
        <w:lang w:val="de-CH" w:eastAsia="de-CH"/>
      </w:rPr>
      <w:drawing>
        <wp:inline distT="0" distB="0" distL="0" distR="0" wp14:anchorId="01E2E715" wp14:editId="78C7BCE9">
          <wp:extent cx="781050" cy="417066"/>
          <wp:effectExtent l="0" t="0" r="0" b="2540"/>
          <wp:docPr id="2" name="Grafik 2" descr="C:\Users\Skaldrom\AppData\Local\Temp\BBB_25%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aldrom\AppData\Local\Temp\BBB_25%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4" cy="422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12F15CF0"/>
    <w:multiLevelType w:val="hybridMultilevel"/>
    <w:tmpl w:val="61F45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99314">
    <w:abstractNumId w:val="0"/>
  </w:num>
  <w:num w:numId="2" w16cid:durableId="988630159">
    <w:abstractNumId w:val="1"/>
  </w:num>
  <w:num w:numId="3" w16cid:durableId="1288243288">
    <w:abstractNumId w:val="2"/>
  </w:num>
  <w:num w:numId="4" w16cid:durableId="1591961370">
    <w:abstractNumId w:val="0"/>
  </w:num>
  <w:num w:numId="5" w16cid:durableId="378169874">
    <w:abstractNumId w:val="3"/>
  </w:num>
  <w:num w:numId="6" w16cid:durableId="808326594">
    <w:abstractNumId w:val="0"/>
  </w:num>
  <w:num w:numId="7" w16cid:durableId="1627618712">
    <w:abstractNumId w:val="0"/>
  </w:num>
  <w:num w:numId="8" w16cid:durableId="105338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DF"/>
    <w:rsid w:val="0005085F"/>
    <w:rsid w:val="000A468F"/>
    <w:rsid w:val="000D6A4E"/>
    <w:rsid w:val="002B0ED7"/>
    <w:rsid w:val="003439DD"/>
    <w:rsid w:val="003664E6"/>
    <w:rsid w:val="00496DDF"/>
    <w:rsid w:val="00612384"/>
    <w:rsid w:val="007E5FF1"/>
    <w:rsid w:val="00900025"/>
    <w:rsid w:val="009A5DDC"/>
    <w:rsid w:val="009F68E4"/>
    <w:rsid w:val="00AC0DB0"/>
    <w:rsid w:val="00AC11E3"/>
    <w:rsid w:val="00B22677"/>
    <w:rsid w:val="00C17CF6"/>
    <w:rsid w:val="00CC7F37"/>
    <w:rsid w:val="00D07B44"/>
    <w:rsid w:val="00D45CFB"/>
    <w:rsid w:val="00E46802"/>
    <w:rsid w:val="00E9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32D6A6"/>
  <w15:chartTrackingRefBased/>
  <w15:docId w15:val="{91D1FE73-EFA4-4ECD-845D-14844C6E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  <w:overflowPunct w:val="0"/>
      <w:autoSpaceDE w:val="0"/>
      <w:spacing w:before="60" w:after="60"/>
      <w:textAlignment w:val="baseline"/>
    </w:pPr>
    <w:rPr>
      <w:rFonts w:ascii="Arial" w:hAnsi="Arial" w:cs="Times"/>
      <w:sz w:val="22"/>
      <w:lang w:val="en-US"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7000"/>
        <w:tab w:val="left" w:pos="9212"/>
      </w:tabs>
      <w:spacing w:before="240"/>
      <w:outlineLvl w:val="0"/>
    </w:pPr>
    <w:rPr>
      <w:b/>
      <w:kern w:val="1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  <w:semiHidden/>
    <w:rPr>
      <w:sz w:val="20"/>
    </w:rPr>
  </w:style>
  <w:style w:type="character" w:styleId="Hyperlink">
    <w:name w:val="Hyperlink"/>
    <w:basedOn w:val="WW-Absatz-Standardschriftart"/>
    <w:semiHidden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krper">
    <w:name w:val="Body Text"/>
    <w:basedOn w:val="Standard"/>
    <w:semiHidden/>
    <w:pPr>
      <w:spacing w:before="0" w:after="120"/>
    </w:pPr>
  </w:style>
  <w:style w:type="paragraph" w:styleId="Liste">
    <w:name w:val="List"/>
    <w:basedOn w:val="Textkrper"/>
    <w:semiHidden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WW-Standard">
    <w:name w:val="WW-Standard"/>
    <w:pPr>
      <w:widowControl w:val="0"/>
      <w:suppressAutoHyphens/>
      <w:overflowPunct w:val="0"/>
      <w:autoSpaceDE w:val="0"/>
      <w:textAlignment w:val="baseline"/>
    </w:pPr>
    <w:rPr>
      <w:rFonts w:ascii="Arial" w:eastAsia="Arial" w:hAnsi="Arial" w:cs="Times"/>
      <w:sz w:val="24"/>
      <w:lang w:val="en-US" w:eastAsia="ar-SA"/>
    </w:rPr>
  </w:style>
  <w:style w:type="paragraph" w:customStyle="1" w:styleId="berschrift10">
    <w:name w:val="Êberschrift 1"/>
    <w:basedOn w:val="WW-Standard"/>
    <w:next w:val="WW-Standard"/>
    <w:pPr>
      <w:keepNext/>
      <w:jc w:val="center"/>
    </w:pPr>
    <w:rPr>
      <w:sz w:val="48"/>
    </w:rPr>
  </w:style>
  <w:style w:type="paragraph" w:customStyle="1" w:styleId="WW-Kopfzeile">
    <w:name w:val="WW-Kopfzeile"/>
    <w:basedOn w:val="WW-Standard"/>
    <w:pPr>
      <w:tabs>
        <w:tab w:val="center" w:pos="4536"/>
        <w:tab w:val="right" w:pos="9072"/>
      </w:tabs>
    </w:p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6D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6DDF"/>
    <w:rPr>
      <w:rFonts w:ascii="Tahoma" w:hAnsi="Tahoma" w:cs="Tahoma"/>
      <w:sz w:val="16"/>
      <w:szCs w:val="16"/>
      <w:lang w:val="en-US" w:eastAsia="ar-SA"/>
    </w:rPr>
  </w:style>
  <w:style w:type="table" w:styleId="Tabellenraster">
    <w:name w:val="Table Grid"/>
    <w:basedOn w:val="NormaleTabelle"/>
    <w:uiPriority w:val="59"/>
    <w:rsid w:val="00AC1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Heading 1: Helvetica 14 Bold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1: Helvetica 14 Bold</dc:title>
  <dc:subject/>
  <dc:creator>Eugen Suter</dc:creator>
  <cp:keywords/>
  <cp:lastModifiedBy>Igor Martic</cp:lastModifiedBy>
  <cp:revision>9</cp:revision>
  <cp:lastPrinted>2005-08-08T14:41:00Z</cp:lastPrinted>
  <dcterms:created xsi:type="dcterms:W3CDTF">2014-06-27T08:01:00Z</dcterms:created>
  <dcterms:modified xsi:type="dcterms:W3CDTF">2022-12-13T14:31:00Z</dcterms:modified>
</cp:coreProperties>
</file>